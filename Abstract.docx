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699F" w:rsidRPr="00DB699F" w:rsidRDefault="00DB699F" w:rsidP="00DB699F">
      <w:pPr>
        <w:jc w:val="center"/>
        <w:rPr>
          <w:rFonts w:ascii="Algerian" w:hAnsi="Algerian"/>
          <w:i/>
          <w:sz w:val="96"/>
          <w:szCs w:val="96"/>
          <w:u w:val="single"/>
        </w:rPr>
      </w:pPr>
      <w:r w:rsidRPr="00DB699F">
        <w:rPr>
          <w:rFonts w:ascii="Algerian" w:hAnsi="Algerian"/>
          <w:i/>
          <w:sz w:val="96"/>
          <w:szCs w:val="96"/>
          <w:u w:val="single"/>
        </w:rPr>
        <w:t>INTRODUTION</w:t>
      </w:r>
    </w:p>
    <w:p w:rsidR="00DB699F" w:rsidRDefault="00DB699F" w:rsidP="007771EF">
      <w:pPr>
        <w:jc w:val="center"/>
        <w:rPr>
          <w:rFonts w:ascii="AR DELANEY" w:hAnsi="AR DELANEY"/>
          <w:i/>
          <w:sz w:val="72"/>
          <w:szCs w:val="72"/>
          <w:u w:val="single"/>
        </w:rPr>
      </w:pPr>
    </w:p>
    <w:p w:rsidR="007771EF" w:rsidRPr="00DB699F" w:rsidRDefault="007771EF" w:rsidP="00DB699F">
      <w:pPr>
        <w:jc w:val="center"/>
        <w:rPr>
          <w:rFonts w:ascii="AR DELANEY" w:hAnsi="AR DELANEY"/>
          <w:i/>
          <w:sz w:val="72"/>
          <w:szCs w:val="72"/>
          <w:u w:val="single"/>
        </w:rPr>
      </w:pPr>
      <w:r w:rsidRPr="007771EF">
        <w:rPr>
          <w:rFonts w:ascii="AR DELANEY" w:hAnsi="AR DELANEY"/>
          <w:i/>
          <w:sz w:val="72"/>
          <w:szCs w:val="72"/>
          <w:u w:val="single"/>
        </w:rPr>
        <w:t>Online Bookstore System</w:t>
      </w:r>
      <w:r w:rsidR="00DB699F">
        <w:rPr>
          <w:rFonts w:ascii="AR DELANEY" w:hAnsi="AR DELANEY"/>
          <w:i/>
          <w:sz w:val="72"/>
          <w:szCs w:val="72"/>
          <w:u w:val="single"/>
        </w:rPr>
        <w:t>:-</w:t>
      </w:r>
    </w:p>
    <w:p w:rsidR="007771EF" w:rsidRPr="007771EF" w:rsidRDefault="007771EF" w:rsidP="007771EF">
      <w:pPr>
        <w:ind w:firstLine="720"/>
        <w:jc w:val="center"/>
        <w:rPr>
          <w:rFonts w:asciiTheme="minorHAnsi" w:hAnsiTheme="minorHAnsi" w:cs="Arial"/>
          <w:color w:val="373737"/>
          <w:sz w:val="40"/>
          <w:szCs w:val="40"/>
        </w:rPr>
      </w:pPr>
      <w:r w:rsidRPr="007771EF">
        <w:rPr>
          <w:rFonts w:asciiTheme="minorHAnsi" w:hAnsiTheme="minorHAnsi" w:cs="Arial"/>
          <w:color w:val="000000"/>
          <w:sz w:val="40"/>
          <w:szCs w:val="40"/>
        </w:rPr>
        <w:t>An online bookstore software projects that acts as a central database containing various books in stock along with their title, author and cost. This project is a website that acts as a central book store. This web project is devel</w:t>
      </w:r>
      <w:r>
        <w:rPr>
          <w:rFonts w:asciiTheme="minorHAnsi" w:hAnsiTheme="minorHAnsi" w:cs="Arial"/>
          <w:color w:val="000000"/>
          <w:sz w:val="40"/>
          <w:szCs w:val="40"/>
        </w:rPr>
        <w:t>oped using HTML,CSS</w:t>
      </w:r>
      <w:r w:rsidRPr="007771EF">
        <w:rPr>
          <w:rFonts w:asciiTheme="minorHAnsi" w:hAnsiTheme="minorHAnsi" w:cs="Arial"/>
          <w:color w:val="000000"/>
          <w:sz w:val="40"/>
          <w:szCs w:val="40"/>
        </w:rPr>
        <w:t xml:space="preserve"> as the front end and </w:t>
      </w:r>
      <w:proofErr w:type="spellStart"/>
      <w:r w:rsidRPr="007771EF">
        <w:rPr>
          <w:rFonts w:asciiTheme="minorHAnsi" w:hAnsiTheme="minorHAnsi" w:cs="Arial"/>
          <w:color w:val="000000"/>
          <w:sz w:val="40"/>
          <w:szCs w:val="40"/>
        </w:rPr>
        <w:t>sql</w:t>
      </w:r>
      <w:proofErr w:type="spellEnd"/>
      <w:r w:rsidRPr="007771EF">
        <w:rPr>
          <w:rFonts w:asciiTheme="minorHAnsi" w:hAnsiTheme="minorHAnsi" w:cs="Arial"/>
          <w:color w:val="000000"/>
          <w:sz w:val="40"/>
          <w:szCs w:val="40"/>
        </w:rPr>
        <w:t xml:space="preserve"> as a back-end. The </w:t>
      </w:r>
      <w:proofErr w:type="spellStart"/>
      <w:r w:rsidRPr="007771EF">
        <w:rPr>
          <w:rFonts w:asciiTheme="minorHAnsi" w:hAnsiTheme="minorHAnsi" w:cs="Arial"/>
          <w:color w:val="000000"/>
          <w:sz w:val="40"/>
          <w:szCs w:val="40"/>
        </w:rPr>
        <w:t>sql</w:t>
      </w:r>
      <w:proofErr w:type="spellEnd"/>
      <w:r w:rsidRPr="007771EF">
        <w:rPr>
          <w:rFonts w:asciiTheme="minorHAnsi" w:hAnsiTheme="minorHAnsi" w:cs="Arial"/>
          <w:color w:val="000000"/>
          <w:sz w:val="40"/>
          <w:szCs w:val="40"/>
        </w:rPr>
        <w:t xml:space="preserve"> database stores various book related details. A user visiting the website can see a wide range of books arranged in respective categories. The user may select desired book and view its price. The user may even search for specific books on the website. Once the user selects a book , he then has to fill in a form and the book is booked for the user.</w:t>
      </w:r>
    </w:p>
    <w:p w:rsidR="00500FDF" w:rsidRDefault="00500FDF"/>
    <w:p w:rsidR="00500FDF" w:rsidRDefault="00500FDF">
      <w:pPr>
        <w:suppressAutoHyphens w:val="0"/>
      </w:pPr>
      <w:r>
        <w:br w:type="page"/>
      </w:r>
    </w:p>
    <w:p w:rsidR="00500FDF" w:rsidRPr="00A542E7" w:rsidRDefault="00A542E7" w:rsidP="00500FDF">
      <w:pPr>
        <w:rPr>
          <w:rFonts w:ascii="Algerian" w:hAnsi="Algerian" w:cs="Arial"/>
          <w:i/>
          <w:color w:val="373737"/>
          <w:sz w:val="72"/>
          <w:szCs w:val="72"/>
          <w:u w:val="single"/>
        </w:rPr>
      </w:pPr>
      <w:r>
        <w:rPr>
          <w:rFonts w:ascii="Algerian" w:hAnsi="Algerian" w:cs="Arial"/>
          <w:i/>
          <w:color w:val="000000"/>
          <w:sz w:val="72"/>
          <w:szCs w:val="72"/>
          <w:u w:val="single"/>
        </w:rPr>
        <w:lastRenderedPageBreak/>
        <w:t>Functional  requirements</w:t>
      </w:r>
      <w:r w:rsidR="00500FDF" w:rsidRPr="00A542E7">
        <w:rPr>
          <w:rFonts w:ascii="Algerian" w:hAnsi="Algerian" w:cs="Arial"/>
          <w:i/>
          <w:color w:val="000000"/>
          <w:sz w:val="72"/>
          <w:szCs w:val="72"/>
          <w:u w:val="single"/>
        </w:rPr>
        <w:t>:</w:t>
      </w:r>
    </w:p>
    <w:p w:rsidR="00A542E7" w:rsidRDefault="00A542E7" w:rsidP="00A542E7">
      <w:pPr>
        <w:ind w:left="360"/>
        <w:rPr>
          <w:rFonts w:ascii="Arial" w:hAnsi="Arial" w:cs="Arial"/>
          <w:color w:val="373737"/>
          <w:sz w:val="40"/>
          <w:szCs w:val="40"/>
        </w:rPr>
      </w:pPr>
    </w:p>
    <w:p w:rsidR="00A542E7" w:rsidRDefault="0029666A" w:rsidP="00A542E7">
      <w:pPr>
        <w:ind w:left="360"/>
        <w:rPr>
          <w:rFonts w:asciiTheme="minorHAnsi" w:hAnsiTheme="minorHAnsi" w:cs="Arial"/>
          <w:color w:val="373737"/>
          <w:sz w:val="40"/>
          <w:szCs w:val="40"/>
        </w:rPr>
      </w:pPr>
      <w:r w:rsidRPr="0029666A">
        <w:rPr>
          <w:rFonts w:asciiTheme="minorHAnsi" w:hAnsiTheme="minorHAnsi" w:cs="Arial"/>
          <w:color w:val="373737"/>
          <w:sz w:val="40"/>
          <w:szCs w:val="40"/>
        </w:rPr>
        <w:t xml:space="preserve">There are basically two </w:t>
      </w:r>
      <w:r>
        <w:rPr>
          <w:rFonts w:asciiTheme="minorHAnsi" w:hAnsiTheme="minorHAnsi" w:cs="Arial"/>
          <w:color w:val="373737"/>
          <w:sz w:val="40"/>
          <w:szCs w:val="40"/>
        </w:rPr>
        <w:t>type of users on the Book Store System.</w:t>
      </w:r>
    </w:p>
    <w:p w:rsidR="0029666A" w:rsidRPr="000645E7" w:rsidRDefault="0029666A" w:rsidP="000645E7">
      <w:pPr>
        <w:pStyle w:val="ListParagraph"/>
        <w:numPr>
          <w:ilvl w:val="0"/>
          <w:numId w:val="15"/>
        </w:numPr>
        <w:rPr>
          <w:rFonts w:asciiTheme="minorHAnsi" w:hAnsiTheme="minorHAnsi" w:cs="Arial"/>
          <w:color w:val="373737"/>
          <w:sz w:val="40"/>
          <w:szCs w:val="40"/>
        </w:rPr>
      </w:pPr>
      <w:r w:rsidRPr="000645E7">
        <w:rPr>
          <w:rFonts w:asciiTheme="minorHAnsi" w:hAnsiTheme="minorHAnsi" w:cs="Arial"/>
          <w:b/>
          <w:i/>
          <w:color w:val="373737"/>
          <w:sz w:val="48"/>
          <w:szCs w:val="48"/>
          <w:u w:val="single"/>
        </w:rPr>
        <w:t>Admin user-</w:t>
      </w:r>
      <w:r w:rsidR="000645E7" w:rsidRPr="000645E7">
        <w:rPr>
          <w:rFonts w:asciiTheme="minorHAnsi" w:hAnsiTheme="minorHAnsi" w:cs="Arial"/>
          <w:color w:val="373737"/>
          <w:sz w:val="40"/>
          <w:szCs w:val="40"/>
        </w:rPr>
        <w:t xml:space="preserve"> </w:t>
      </w:r>
      <w:r w:rsidRPr="000645E7">
        <w:rPr>
          <w:rFonts w:asciiTheme="minorHAnsi" w:hAnsiTheme="minorHAnsi" w:cs="Arial"/>
          <w:color w:val="373737"/>
          <w:sz w:val="40"/>
          <w:szCs w:val="40"/>
        </w:rPr>
        <w:t>Here, the Admin can insert the data of the book fix the prize of book. Check the availability of the book. Manages the books according to the types of the book. View the online order of the book.</w:t>
      </w:r>
    </w:p>
    <w:p w:rsidR="000645E7" w:rsidRDefault="0029666A" w:rsidP="000645E7">
      <w:pPr>
        <w:pStyle w:val="ListParagraph"/>
        <w:numPr>
          <w:ilvl w:val="0"/>
          <w:numId w:val="15"/>
        </w:numPr>
        <w:rPr>
          <w:rFonts w:asciiTheme="minorHAnsi" w:hAnsiTheme="minorHAnsi" w:cs="Arial"/>
          <w:color w:val="373737"/>
          <w:sz w:val="40"/>
          <w:szCs w:val="40"/>
        </w:rPr>
      </w:pPr>
      <w:r w:rsidRPr="000645E7">
        <w:rPr>
          <w:rFonts w:asciiTheme="minorHAnsi" w:hAnsiTheme="minorHAnsi" w:cs="Arial"/>
          <w:b/>
          <w:i/>
          <w:color w:val="373737"/>
          <w:sz w:val="48"/>
          <w:szCs w:val="48"/>
          <w:u w:val="single"/>
        </w:rPr>
        <w:t>Visitors-</w:t>
      </w:r>
      <w:r w:rsidR="000645E7" w:rsidRPr="000645E7">
        <w:rPr>
          <w:rFonts w:asciiTheme="minorHAnsi" w:hAnsiTheme="minorHAnsi" w:cs="Arial"/>
          <w:b/>
          <w:i/>
          <w:color w:val="373737"/>
          <w:sz w:val="48"/>
          <w:szCs w:val="48"/>
          <w:u w:val="single"/>
        </w:rPr>
        <w:t xml:space="preserve"> </w:t>
      </w:r>
      <w:r w:rsidRPr="000645E7">
        <w:rPr>
          <w:rFonts w:asciiTheme="minorHAnsi" w:hAnsiTheme="minorHAnsi" w:cs="Arial"/>
          <w:color w:val="373737"/>
          <w:sz w:val="40"/>
          <w:szCs w:val="40"/>
        </w:rPr>
        <w:t>Here, Visitors of the site can register to the site and old users can view their past actions and their orders. And as well as can also search any type of book as per their needs/interest.</w:t>
      </w:r>
    </w:p>
    <w:p w:rsidR="00A542E7" w:rsidRPr="000645E7" w:rsidRDefault="00A542E7" w:rsidP="000645E7">
      <w:pPr>
        <w:rPr>
          <w:rFonts w:asciiTheme="minorHAnsi" w:hAnsiTheme="minorHAnsi" w:cs="Arial"/>
          <w:color w:val="373737"/>
          <w:sz w:val="40"/>
          <w:szCs w:val="40"/>
        </w:rPr>
      </w:pPr>
    </w:p>
    <w:p w:rsidR="000645E7" w:rsidRPr="000645E7" w:rsidRDefault="000645E7" w:rsidP="000645E7">
      <w:pPr>
        <w:pStyle w:val="ListParagraph"/>
        <w:numPr>
          <w:ilvl w:val="0"/>
          <w:numId w:val="20"/>
        </w:numPr>
        <w:rPr>
          <w:rFonts w:asciiTheme="minorHAnsi" w:hAnsiTheme="minorHAnsi" w:cs="Arial"/>
          <w:color w:val="373737"/>
          <w:sz w:val="40"/>
          <w:szCs w:val="40"/>
        </w:rPr>
      </w:pPr>
      <w:r w:rsidRPr="000645E7">
        <w:rPr>
          <w:rFonts w:asciiTheme="minorHAnsi" w:hAnsiTheme="minorHAnsi" w:cs="Arial"/>
          <w:color w:val="373737"/>
          <w:sz w:val="40"/>
          <w:szCs w:val="40"/>
        </w:rPr>
        <w:t>System is also recommend books to the user using the past actions</w:t>
      </w:r>
      <w:r>
        <w:rPr>
          <w:rFonts w:asciiTheme="minorHAnsi" w:hAnsiTheme="minorHAnsi" w:cs="Arial"/>
          <w:color w:val="373737"/>
          <w:sz w:val="40"/>
          <w:szCs w:val="40"/>
        </w:rPr>
        <w:t xml:space="preserve"> </w:t>
      </w:r>
      <w:r w:rsidRPr="000645E7">
        <w:rPr>
          <w:rFonts w:asciiTheme="minorHAnsi" w:hAnsiTheme="minorHAnsi" w:cs="Arial"/>
          <w:color w:val="373737"/>
          <w:sz w:val="40"/>
          <w:szCs w:val="40"/>
        </w:rPr>
        <w:t>of the users.</w:t>
      </w:r>
    </w:p>
    <w:p w:rsidR="00A542E7" w:rsidRDefault="00A542E7" w:rsidP="00A542E7">
      <w:pPr>
        <w:pStyle w:val="ListParagraph"/>
        <w:rPr>
          <w:sz w:val="40"/>
          <w:szCs w:val="40"/>
        </w:rPr>
      </w:pPr>
    </w:p>
    <w:p w:rsidR="00DB699F" w:rsidRPr="00DB699F" w:rsidRDefault="00A542E7" w:rsidP="00DB699F">
      <w:pPr>
        <w:suppressAutoHyphens w:val="0"/>
        <w:rPr>
          <w:sz w:val="40"/>
          <w:szCs w:val="40"/>
        </w:rPr>
      </w:pPr>
      <w:r>
        <w:rPr>
          <w:sz w:val="40"/>
          <w:szCs w:val="40"/>
        </w:rPr>
        <w:br w:type="page"/>
      </w:r>
    </w:p>
    <w:p w:rsidR="00327EA1" w:rsidRPr="00DB699F" w:rsidRDefault="00A542E7" w:rsidP="00DB699F">
      <w:pPr>
        <w:rPr>
          <w:rFonts w:ascii="Algerian" w:hAnsi="Algerian"/>
          <w:i/>
          <w:sz w:val="72"/>
          <w:szCs w:val="72"/>
          <w:u w:val="single"/>
        </w:rPr>
      </w:pPr>
      <w:r w:rsidRPr="00A542E7">
        <w:rPr>
          <w:rFonts w:ascii="Algerian" w:hAnsi="Algerian" w:cs="Arial"/>
          <w:i/>
          <w:color w:val="000000"/>
          <w:sz w:val="72"/>
          <w:szCs w:val="72"/>
          <w:u w:val="single"/>
        </w:rPr>
        <w:lastRenderedPageBreak/>
        <w:t>Software Requirements:</w:t>
      </w:r>
      <w:r w:rsidR="00DB699F">
        <w:rPr>
          <w:rFonts w:ascii="Algerian" w:hAnsi="Algerian" w:cs="Arial"/>
          <w:i/>
          <w:color w:val="000000"/>
          <w:sz w:val="72"/>
          <w:szCs w:val="72"/>
          <w:u w:val="single"/>
        </w:rPr>
        <w:t>-</w:t>
      </w:r>
    </w:p>
    <w:p w:rsidR="00DB699F" w:rsidRDefault="00DB699F" w:rsidP="00DB699F">
      <w:pPr>
        <w:pStyle w:val="ListParagraph"/>
        <w:rPr>
          <w:rFonts w:asciiTheme="minorHAnsi" w:hAnsiTheme="minorHAnsi"/>
          <w:sz w:val="40"/>
          <w:szCs w:val="40"/>
        </w:rPr>
      </w:pPr>
    </w:p>
    <w:p w:rsidR="00DB699F" w:rsidRDefault="00DB699F" w:rsidP="00DB699F">
      <w:pPr>
        <w:pStyle w:val="ListParagraph"/>
        <w:rPr>
          <w:rFonts w:asciiTheme="minorHAnsi" w:hAnsiTheme="minorHAnsi"/>
          <w:sz w:val="40"/>
          <w:szCs w:val="40"/>
        </w:rPr>
      </w:pPr>
    </w:p>
    <w:p w:rsidR="00A542E7" w:rsidRPr="00A542E7" w:rsidRDefault="00327EA1" w:rsidP="00327EA1">
      <w:pPr>
        <w:pStyle w:val="ListParagraph"/>
        <w:numPr>
          <w:ilvl w:val="0"/>
          <w:numId w:val="6"/>
        </w:numPr>
        <w:rPr>
          <w:rFonts w:asciiTheme="minorHAnsi" w:hAnsiTheme="minorHAnsi"/>
          <w:sz w:val="40"/>
          <w:szCs w:val="40"/>
        </w:rPr>
      </w:pPr>
      <w:r>
        <w:rPr>
          <w:rFonts w:asciiTheme="minorHAnsi" w:hAnsiTheme="minorHAnsi"/>
          <w:sz w:val="40"/>
          <w:szCs w:val="40"/>
        </w:rPr>
        <w:t>Windows 7</w:t>
      </w:r>
    </w:p>
    <w:p w:rsidR="00A542E7" w:rsidRPr="00A542E7" w:rsidRDefault="00DB699F" w:rsidP="00327EA1">
      <w:pPr>
        <w:pStyle w:val="ListParagraph"/>
        <w:numPr>
          <w:ilvl w:val="0"/>
          <w:numId w:val="6"/>
        </w:numPr>
        <w:rPr>
          <w:rFonts w:asciiTheme="minorHAnsi" w:hAnsiTheme="minorHAnsi"/>
          <w:sz w:val="40"/>
          <w:szCs w:val="40"/>
        </w:rPr>
      </w:pPr>
      <w:r>
        <w:rPr>
          <w:rFonts w:asciiTheme="minorHAnsi" w:hAnsiTheme="minorHAnsi"/>
          <w:sz w:val="40"/>
          <w:szCs w:val="40"/>
        </w:rPr>
        <w:t>SQL(</w:t>
      </w:r>
      <w:proofErr w:type="spellStart"/>
      <w:r>
        <w:rPr>
          <w:rFonts w:asciiTheme="minorHAnsi" w:hAnsiTheme="minorHAnsi"/>
          <w:sz w:val="40"/>
          <w:szCs w:val="40"/>
        </w:rPr>
        <w:t>MySQL</w:t>
      </w:r>
      <w:proofErr w:type="spellEnd"/>
      <w:r>
        <w:rPr>
          <w:rFonts w:asciiTheme="minorHAnsi" w:hAnsiTheme="minorHAnsi"/>
          <w:sz w:val="40"/>
          <w:szCs w:val="40"/>
        </w:rPr>
        <w:t>)</w:t>
      </w:r>
      <w:r w:rsidR="00327EA1">
        <w:rPr>
          <w:rFonts w:asciiTheme="minorHAnsi" w:hAnsiTheme="minorHAnsi"/>
          <w:sz w:val="40"/>
          <w:szCs w:val="40"/>
        </w:rPr>
        <w:t xml:space="preserve"> </w:t>
      </w:r>
    </w:p>
    <w:p w:rsidR="00A542E7" w:rsidRPr="00675AB9" w:rsidRDefault="00675AB9" w:rsidP="00327EA1">
      <w:pPr>
        <w:pStyle w:val="ListParagraph"/>
        <w:numPr>
          <w:ilvl w:val="0"/>
          <w:numId w:val="6"/>
        </w:numPr>
        <w:rPr>
          <w:rFonts w:asciiTheme="minorHAnsi" w:hAnsiTheme="minorHAnsi" w:cs="Arial"/>
          <w:b/>
          <w:color w:val="000000"/>
          <w:sz w:val="40"/>
          <w:szCs w:val="40"/>
        </w:rPr>
      </w:pPr>
      <w:r>
        <w:rPr>
          <w:rFonts w:asciiTheme="minorHAnsi" w:hAnsiTheme="minorHAnsi"/>
          <w:sz w:val="40"/>
          <w:szCs w:val="40"/>
        </w:rPr>
        <w:t xml:space="preserve">Code Editor-VS Code And </w:t>
      </w:r>
      <w:proofErr w:type="spellStart"/>
      <w:r>
        <w:rPr>
          <w:rFonts w:asciiTheme="minorHAnsi" w:hAnsiTheme="minorHAnsi"/>
          <w:sz w:val="40"/>
          <w:szCs w:val="40"/>
        </w:rPr>
        <w:t>Pycharm</w:t>
      </w:r>
      <w:proofErr w:type="spellEnd"/>
    </w:p>
    <w:p w:rsidR="00675AB9" w:rsidRPr="00675AB9" w:rsidRDefault="00675AB9" w:rsidP="00327EA1">
      <w:pPr>
        <w:pStyle w:val="ListParagraph"/>
        <w:numPr>
          <w:ilvl w:val="0"/>
          <w:numId w:val="6"/>
        </w:numPr>
        <w:rPr>
          <w:rFonts w:asciiTheme="minorHAnsi" w:hAnsiTheme="minorHAnsi" w:cs="Arial"/>
          <w:b/>
          <w:color w:val="000000"/>
          <w:sz w:val="40"/>
          <w:szCs w:val="40"/>
        </w:rPr>
      </w:pPr>
      <w:r>
        <w:rPr>
          <w:rFonts w:asciiTheme="minorHAnsi" w:hAnsiTheme="minorHAnsi"/>
          <w:sz w:val="40"/>
          <w:szCs w:val="40"/>
        </w:rPr>
        <w:t>Notepad</w:t>
      </w:r>
    </w:p>
    <w:p w:rsidR="00675AB9" w:rsidRPr="00A542E7" w:rsidRDefault="00675AB9" w:rsidP="00327EA1">
      <w:pPr>
        <w:pStyle w:val="ListParagraph"/>
        <w:numPr>
          <w:ilvl w:val="0"/>
          <w:numId w:val="6"/>
        </w:numPr>
        <w:rPr>
          <w:rFonts w:asciiTheme="minorHAnsi" w:hAnsiTheme="minorHAnsi" w:cs="Arial"/>
          <w:b/>
          <w:color w:val="000000"/>
          <w:sz w:val="40"/>
          <w:szCs w:val="40"/>
        </w:rPr>
      </w:pPr>
      <w:r>
        <w:rPr>
          <w:rFonts w:asciiTheme="minorHAnsi" w:hAnsiTheme="minorHAnsi"/>
          <w:sz w:val="40"/>
          <w:szCs w:val="40"/>
        </w:rPr>
        <w:t>Web Browser(Google Chrome)</w:t>
      </w:r>
    </w:p>
    <w:p w:rsidR="00A542E7" w:rsidRDefault="00A542E7" w:rsidP="00A542E7">
      <w:pPr>
        <w:rPr>
          <w:rFonts w:ascii="Algerian" w:hAnsi="Algerian" w:cs="Arial"/>
          <w:i/>
          <w:color w:val="000000"/>
          <w:sz w:val="72"/>
          <w:szCs w:val="72"/>
          <w:u w:val="single"/>
        </w:rPr>
      </w:pPr>
    </w:p>
    <w:p w:rsidR="00DB699F" w:rsidRDefault="00DB699F" w:rsidP="00DB699F">
      <w:pPr>
        <w:ind w:left="360"/>
        <w:rPr>
          <w:rFonts w:ascii="Algerian" w:hAnsi="Algerian" w:cs="Arial"/>
          <w:i/>
          <w:color w:val="000000"/>
          <w:sz w:val="72"/>
          <w:szCs w:val="72"/>
          <w:u w:val="single"/>
        </w:rPr>
      </w:pPr>
    </w:p>
    <w:p w:rsidR="00DB699F" w:rsidRDefault="00A542E7" w:rsidP="00DB699F">
      <w:pPr>
        <w:ind w:left="360"/>
        <w:rPr>
          <w:rFonts w:ascii="Algerian" w:hAnsi="Algerian" w:cs="Arial"/>
          <w:i/>
          <w:color w:val="000000"/>
          <w:sz w:val="72"/>
          <w:szCs w:val="72"/>
          <w:u w:val="single"/>
        </w:rPr>
      </w:pPr>
      <w:r w:rsidRPr="00DB699F">
        <w:rPr>
          <w:rFonts w:ascii="Algerian" w:hAnsi="Algerian" w:cs="Arial"/>
          <w:i/>
          <w:color w:val="000000"/>
          <w:sz w:val="72"/>
          <w:szCs w:val="72"/>
          <w:u w:val="single"/>
        </w:rPr>
        <w:t>Hardware requirements:</w:t>
      </w:r>
      <w:r w:rsidR="00DB699F" w:rsidRPr="00DB699F">
        <w:rPr>
          <w:rFonts w:ascii="Algerian" w:hAnsi="Algerian" w:cs="Arial"/>
          <w:i/>
          <w:color w:val="000000"/>
          <w:sz w:val="72"/>
          <w:szCs w:val="72"/>
          <w:u w:val="single"/>
        </w:rPr>
        <w:t xml:space="preserve">-     </w:t>
      </w:r>
    </w:p>
    <w:p w:rsidR="00DB699F" w:rsidRPr="00DB699F" w:rsidRDefault="00DB699F" w:rsidP="00DB699F">
      <w:pPr>
        <w:pStyle w:val="ListParagraph"/>
        <w:rPr>
          <w:rFonts w:ascii="Algerian" w:hAnsi="Algerian" w:cs="Arial"/>
          <w:i/>
          <w:color w:val="000000"/>
          <w:sz w:val="72"/>
          <w:szCs w:val="72"/>
          <w:u w:val="single"/>
        </w:rPr>
      </w:pPr>
    </w:p>
    <w:p w:rsidR="00A542E7" w:rsidRPr="00DB699F" w:rsidRDefault="00A542E7" w:rsidP="00DB699F">
      <w:pPr>
        <w:pStyle w:val="ListParagraph"/>
        <w:numPr>
          <w:ilvl w:val="0"/>
          <w:numId w:val="12"/>
        </w:numPr>
        <w:spacing w:after="0" w:line="240" w:lineRule="auto"/>
        <w:rPr>
          <w:sz w:val="40"/>
          <w:szCs w:val="40"/>
        </w:rPr>
      </w:pPr>
      <w:r w:rsidRPr="00DB699F">
        <w:rPr>
          <w:sz w:val="40"/>
          <w:szCs w:val="40"/>
        </w:rPr>
        <w:t>Hard Disk – 5 GB</w:t>
      </w:r>
    </w:p>
    <w:p w:rsidR="00A542E7" w:rsidRPr="00DB699F" w:rsidRDefault="00A542E7" w:rsidP="00DB699F">
      <w:pPr>
        <w:pStyle w:val="ListParagraph"/>
        <w:numPr>
          <w:ilvl w:val="0"/>
          <w:numId w:val="12"/>
        </w:numPr>
        <w:spacing w:after="0" w:line="240" w:lineRule="auto"/>
        <w:rPr>
          <w:rFonts w:ascii="Arial" w:hAnsi="Arial" w:cs="Arial"/>
          <w:b/>
          <w:color w:val="000000"/>
          <w:sz w:val="40"/>
          <w:szCs w:val="40"/>
        </w:rPr>
      </w:pPr>
      <w:r w:rsidRPr="00DB699F">
        <w:rPr>
          <w:sz w:val="40"/>
          <w:szCs w:val="40"/>
        </w:rPr>
        <w:t>Memory – 1GB RAM</w:t>
      </w:r>
    </w:p>
    <w:p w:rsidR="00DB699F" w:rsidRPr="00DB699F" w:rsidRDefault="00DB699F" w:rsidP="00DB699F">
      <w:pPr>
        <w:pStyle w:val="ListParagraph"/>
        <w:numPr>
          <w:ilvl w:val="0"/>
          <w:numId w:val="12"/>
        </w:numPr>
        <w:spacing w:after="0" w:line="240" w:lineRule="auto"/>
        <w:rPr>
          <w:rFonts w:ascii="Arial" w:hAnsi="Arial" w:cs="Arial"/>
          <w:b/>
          <w:color w:val="000000"/>
          <w:sz w:val="40"/>
          <w:szCs w:val="40"/>
        </w:rPr>
      </w:pPr>
      <w:r>
        <w:rPr>
          <w:sz w:val="40"/>
          <w:szCs w:val="40"/>
        </w:rPr>
        <w:t>Processor</w:t>
      </w:r>
    </w:p>
    <w:p w:rsidR="00DB699F" w:rsidRDefault="00DB699F" w:rsidP="004A6522">
      <w:pPr>
        <w:suppressAutoHyphens w:val="0"/>
        <w:jc w:val="center"/>
        <w:rPr>
          <w:sz w:val="40"/>
          <w:szCs w:val="40"/>
        </w:rPr>
      </w:pPr>
    </w:p>
    <w:p w:rsidR="004A6522" w:rsidRPr="004A6522" w:rsidRDefault="004A6522" w:rsidP="004A6522">
      <w:pPr>
        <w:suppressAutoHyphens w:val="0"/>
        <w:jc w:val="center"/>
        <w:rPr>
          <w:sz w:val="40"/>
          <w:szCs w:val="40"/>
        </w:rPr>
      </w:pPr>
      <w:r w:rsidRPr="004A6522">
        <w:rPr>
          <w:rFonts w:ascii="Arial Rounded MT Bold" w:hAnsi="Arial Rounded MT Bold" w:cs="Arial"/>
          <w:i/>
          <w:sz w:val="40"/>
          <w:szCs w:val="40"/>
          <w:u w:val="single"/>
        </w:rPr>
        <w:lastRenderedPageBreak/>
        <w:t>A  Project  On</w:t>
      </w:r>
    </w:p>
    <w:p w:rsidR="004A6522" w:rsidRPr="004A6522" w:rsidRDefault="004A6522" w:rsidP="004A6522">
      <w:pPr>
        <w:jc w:val="center"/>
        <w:rPr>
          <w:rFonts w:ascii="Arial Rounded MT Bold" w:hAnsi="Arial Rounded MT Bold" w:cs="Arial"/>
          <w:b/>
          <w:i/>
          <w:sz w:val="40"/>
          <w:szCs w:val="40"/>
          <w:u w:val="single"/>
        </w:rPr>
      </w:pPr>
      <w:r w:rsidRPr="004A6522">
        <w:rPr>
          <w:rFonts w:ascii="Arial Rounded MT Bold" w:hAnsi="Arial Rounded MT Bold" w:cs="Arial"/>
          <w:b/>
          <w:i/>
          <w:sz w:val="40"/>
          <w:szCs w:val="40"/>
          <w:u w:val="single"/>
        </w:rPr>
        <w:t>ONLINE BOOK STORE SYSTEM</w:t>
      </w:r>
    </w:p>
    <w:p w:rsidR="004A6522" w:rsidRPr="00DF78DE" w:rsidRDefault="004A6522" w:rsidP="004A6522">
      <w:pPr>
        <w:jc w:val="center"/>
        <w:rPr>
          <w:rFonts w:ascii="Arial Rounded MT Bold" w:hAnsi="Arial Rounded MT Bold" w:cs="Arial"/>
          <w:sz w:val="40"/>
          <w:szCs w:val="40"/>
        </w:rPr>
      </w:pPr>
      <w:r w:rsidRPr="00DF78DE">
        <w:rPr>
          <w:rFonts w:ascii="Arial Rounded MT Bold" w:hAnsi="Arial Rounded MT Bold" w:cs="Arial"/>
          <w:noProof/>
          <w:sz w:val="40"/>
          <w:szCs w:val="40"/>
        </w:rPr>
        <w:drawing>
          <wp:inline distT="0" distB="0" distL="0" distR="0">
            <wp:extent cx="2038350" cy="1840768"/>
            <wp:effectExtent l="1905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2062056" cy="1862176"/>
                    </a:xfrm>
                    <a:prstGeom prst="rect">
                      <a:avLst/>
                    </a:prstGeom>
                  </pic:spPr>
                </pic:pic>
              </a:graphicData>
            </a:graphic>
          </wp:inline>
        </w:drawing>
      </w:r>
    </w:p>
    <w:p w:rsidR="004A6522" w:rsidRPr="00DF78DE" w:rsidRDefault="004A6522" w:rsidP="004A6522">
      <w:pPr>
        <w:rPr>
          <w:rFonts w:ascii="Arial Rounded MT Bold" w:hAnsi="Arial Rounded MT Bold" w:cs="Arial"/>
          <w:sz w:val="40"/>
          <w:szCs w:val="40"/>
          <w:u w:val="single"/>
        </w:rPr>
      </w:pPr>
      <w:r w:rsidRPr="00DF78DE">
        <w:rPr>
          <w:rFonts w:ascii="Arial Rounded MT Bold" w:hAnsi="Arial Rounded MT Bold" w:cs="Arial"/>
          <w:sz w:val="40"/>
          <w:szCs w:val="40"/>
          <w:u w:val="single"/>
        </w:rPr>
        <w:t xml:space="preserve">DR.A.P.J. Abdul </w:t>
      </w:r>
      <w:proofErr w:type="spellStart"/>
      <w:r w:rsidRPr="00DF78DE">
        <w:rPr>
          <w:rFonts w:ascii="Arial Rounded MT Bold" w:hAnsi="Arial Rounded MT Bold" w:cs="Arial"/>
          <w:sz w:val="40"/>
          <w:szCs w:val="40"/>
          <w:u w:val="single"/>
        </w:rPr>
        <w:t>KalamTechnicalUniversity,Lucknow</w:t>
      </w:r>
      <w:proofErr w:type="spellEnd"/>
    </w:p>
    <w:p w:rsidR="004A6522" w:rsidRPr="00DF78DE" w:rsidRDefault="004A6522" w:rsidP="004A6522">
      <w:pPr>
        <w:jc w:val="center"/>
        <w:rPr>
          <w:rFonts w:ascii="Arial Rounded MT Bold" w:hAnsi="Arial Rounded MT Bold" w:cs="Arial"/>
          <w:sz w:val="40"/>
          <w:szCs w:val="40"/>
        </w:rPr>
      </w:pPr>
      <w:r w:rsidRPr="00DF78DE">
        <w:rPr>
          <w:rFonts w:ascii="Arial" w:hAnsi="Arial" w:cs="Arial"/>
          <w:noProof/>
          <w:sz w:val="40"/>
          <w:szCs w:val="40"/>
        </w:rPr>
        <w:drawing>
          <wp:inline distT="0" distB="0" distL="0" distR="0">
            <wp:extent cx="2276475" cy="1655791"/>
            <wp:effectExtent l="19050" t="0" r="9525"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2330610" cy="1695166"/>
                    </a:xfrm>
                    <a:prstGeom prst="rect">
                      <a:avLst/>
                    </a:prstGeom>
                  </pic:spPr>
                </pic:pic>
              </a:graphicData>
            </a:graphic>
          </wp:inline>
        </w:drawing>
      </w:r>
    </w:p>
    <w:p w:rsidR="004A6522" w:rsidRPr="00DF78DE" w:rsidRDefault="004A6522" w:rsidP="004A6522">
      <w:pPr>
        <w:rPr>
          <w:rFonts w:ascii="Arial Rounded MT Bold" w:hAnsi="Arial Rounded MT Bold" w:cs="Arial"/>
          <w:sz w:val="40"/>
          <w:szCs w:val="40"/>
          <w:u w:val="single"/>
        </w:rPr>
      </w:pPr>
      <w:r w:rsidRPr="00DF78DE">
        <w:rPr>
          <w:rFonts w:ascii="Arial Rounded MT Bold" w:hAnsi="Arial Rounded MT Bold" w:cs="Arial"/>
          <w:sz w:val="40"/>
          <w:szCs w:val="40"/>
          <w:u w:val="single"/>
        </w:rPr>
        <w:t xml:space="preserve">Submitted </w:t>
      </w:r>
      <w:r w:rsidRPr="00DF78DE">
        <w:rPr>
          <w:rFonts w:ascii="Arial Rounded MT Bold" w:hAnsi="Arial Rounded MT Bold" w:cs="Arial"/>
          <w:b/>
          <w:bCs/>
          <w:sz w:val="40"/>
          <w:szCs w:val="40"/>
          <w:u w:val="single"/>
        </w:rPr>
        <w:t>B</w:t>
      </w:r>
      <w:r w:rsidRPr="00DF78DE">
        <w:rPr>
          <w:rFonts w:ascii="Arial Rounded MT Bold" w:hAnsi="Arial Rounded MT Bold" w:cs="Arial"/>
          <w:sz w:val="40"/>
          <w:szCs w:val="40"/>
          <w:u w:val="single"/>
        </w:rPr>
        <w:t>y:</w:t>
      </w:r>
      <w:r w:rsidRPr="004A6522">
        <w:rPr>
          <w:rFonts w:ascii="Arial Rounded MT Bold" w:hAnsi="Arial Rounded MT Bold" w:cs="Arial"/>
          <w:sz w:val="40"/>
          <w:szCs w:val="40"/>
        </w:rPr>
        <w:t xml:space="preserve">                                              </w:t>
      </w:r>
      <w:r w:rsidRPr="00DF78DE">
        <w:rPr>
          <w:rFonts w:ascii="Arial Rounded MT Bold" w:hAnsi="Arial Rounded MT Bold" w:cs="Arial"/>
          <w:sz w:val="40"/>
          <w:szCs w:val="40"/>
          <w:u w:val="single"/>
        </w:rPr>
        <w:t xml:space="preserve">Submitted </w:t>
      </w:r>
      <w:r>
        <w:rPr>
          <w:rFonts w:ascii="Arial Rounded MT Bold" w:hAnsi="Arial Rounded MT Bold" w:cs="Arial"/>
          <w:sz w:val="40"/>
          <w:szCs w:val="40"/>
          <w:u w:val="single"/>
        </w:rPr>
        <w:t>To</w:t>
      </w:r>
      <w:r w:rsidRPr="00DF78DE">
        <w:rPr>
          <w:rFonts w:ascii="Arial Rounded MT Bold" w:hAnsi="Arial Rounded MT Bold" w:cs="Arial"/>
          <w:sz w:val="40"/>
          <w:szCs w:val="40"/>
          <w:u w:val="single"/>
        </w:rPr>
        <w:t>:</w:t>
      </w:r>
    </w:p>
    <w:p w:rsidR="004A6522" w:rsidRPr="00DF78DE" w:rsidRDefault="004A6522" w:rsidP="004A6522">
      <w:pPr>
        <w:rPr>
          <w:rFonts w:ascii="Arial Narrow" w:hAnsi="Arial Narrow" w:cs="Arial"/>
          <w:sz w:val="36"/>
          <w:szCs w:val="36"/>
        </w:rPr>
      </w:pPr>
      <w:r>
        <w:rPr>
          <w:rFonts w:ascii="Arial Narrow" w:hAnsi="Arial Narrow" w:cs="Arial"/>
          <w:sz w:val="36"/>
          <w:szCs w:val="36"/>
        </w:rPr>
        <w:t>Khushi Gupta- 2000650100048</w:t>
      </w:r>
      <w:r w:rsidRPr="00DF78DE">
        <w:rPr>
          <w:rFonts w:ascii="Arial Narrow" w:hAnsi="Arial Narrow" w:cs="Arial"/>
          <w:sz w:val="36"/>
          <w:szCs w:val="36"/>
        </w:rPr>
        <w:t xml:space="preserve">                               </w:t>
      </w:r>
      <w:r>
        <w:rPr>
          <w:rFonts w:ascii="Arial Narrow" w:hAnsi="Arial Narrow" w:cs="Arial"/>
          <w:sz w:val="36"/>
          <w:szCs w:val="36"/>
        </w:rPr>
        <w:t xml:space="preserve">        </w:t>
      </w:r>
      <w:r w:rsidRPr="00DF78DE">
        <w:rPr>
          <w:rFonts w:ascii="Arial Narrow" w:hAnsi="Arial Narrow" w:cs="Arial"/>
          <w:sz w:val="36"/>
          <w:szCs w:val="36"/>
        </w:rPr>
        <w:t xml:space="preserve"> Amit Verma Sir</w:t>
      </w:r>
    </w:p>
    <w:p w:rsidR="004A6522" w:rsidRPr="00DF78DE" w:rsidRDefault="004A6522" w:rsidP="004A6522">
      <w:pPr>
        <w:rPr>
          <w:rFonts w:ascii="Arial Rounded MT Bold" w:hAnsi="Arial Rounded MT Bold" w:cs="Arial"/>
          <w:sz w:val="40"/>
          <w:szCs w:val="40"/>
          <w:u w:val="single"/>
        </w:rPr>
      </w:pPr>
      <w:r>
        <w:rPr>
          <w:rFonts w:ascii="Arial Narrow" w:hAnsi="Arial Narrow" w:cs="Arial"/>
          <w:sz w:val="36"/>
          <w:szCs w:val="36"/>
        </w:rPr>
        <w:t>Luckey</w:t>
      </w:r>
      <w:r w:rsidRPr="00DF78DE">
        <w:rPr>
          <w:rFonts w:ascii="Arial Narrow" w:hAnsi="Arial Narrow" w:cs="Arial"/>
          <w:sz w:val="36"/>
          <w:szCs w:val="36"/>
        </w:rPr>
        <w:t>- 20006501000</w:t>
      </w:r>
      <w:r>
        <w:rPr>
          <w:rFonts w:ascii="Arial Narrow" w:hAnsi="Arial Narrow" w:cs="Arial"/>
          <w:sz w:val="36"/>
          <w:szCs w:val="36"/>
        </w:rPr>
        <w:t>52</w:t>
      </w:r>
    </w:p>
    <w:p w:rsidR="004A6522" w:rsidRPr="00DF78DE" w:rsidRDefault="004A6522" w:rsidP="004A6522">
      <w:pPr>
        <w:rPr>
          <w:rFonts w:ascii="Arial Rounded MT Bold" w:hAnsi="Arial Rounded MT Bold" w:cs="Arial"/>
          <w:sz w:val="40"/>
          <w:szCs w:val="40"/>
          <w:u w:val="single"/>
        </w:rPr>
      </w:pPr>
      <w:r>
        <w:rPr>
          <w:rFonts w:ascii="Arial Narrow" w:hAnsi="Arial Narrow" w:cs="Arial"/>
          <w:sz w:val="36"/>
          <w:szCs w:val="36"/>
        </w:rPr>
        <w:t>Branch-</w:t>
      </w:r>
      <w:r w:rsidRPr="00DF78DE">
        <w:rPr>
          <w:rFonts w:ascii="Arial Narrow" w:hAnsi="Arial Narrow" w:cs="Arial"/>
          <w:sz w:val="36"/>
          <w:szCs w:val="36"/>
        </w:rPr>
        <w:t xml:space="preserve"> CS 3</w:t>
      </w:r>
      <w:r w:rsidRPr="00DF78DE">
        <w:rPr>
          <w:rFonts w:ascii="Arial Narrow" w:hAnsi="Arial Narrow" w:cs="Arial"/>
          <w:sz w:val="36"/>
          <w:szCs w:val="36"/>
          <w:vertAlign w:val="superscript"/>
        </w:rPr>
        <w:t>rd</w:t>
      </w:r>
      <w:r w:rsidRPr="00DF78DE">
        <w:rPr>
          <w:rFonts w:ascii="Arial Narrow" w:hAnsi="Arial Narrow" w:cs="Arial"/>
          <w:sz w:val="36"/>
          <w:szCs w:val="36"/>
        </w:rPr>
        <w:t xml:space="preserve"> year</w:t>
      </w:r>
    </w:p>
    <w:p w:rsidR="004A6522" w:rsidRPr="00DF78DE" w:rsidRDefault="004A6522" w:rsidP="004A6522">
      <w:pPr>
        <w:jc w:val="center"/>
        <w:rPr>
          <w:rFonts w:ascii="Arial Rounded MT Bold" w:hAnsi="Arial Rounded MT Bold" w:cs="Arial"/>
          <w:sz w:val="40"/>
          <w:szCs w:val="40"/>
          <w:u w:val="single"/>
        </w:rPr>
      </w:pPr>
      <w:r w:rsidRPr="00DF78DE">
        <w:rPr>
          <w:rFonts w:ascii="Arial Rounded MT Bold" w:hAnsi="Arial Rounded MT Bold" w:cs="Arial"/>
          <w:sz w:val="40"/>
          <w:szCs w:val="40"/>
          <w:u w:val="single"/>
        </w:rPr>
        <w:t>Session: 2022-2023</w:t>
      </w:r>
    </w:p>
    <w:p w:rsidR="00E454B2" w:rsidRDefault="004A6522" w:rsidP="004A6522">
      <w:pPr>
        <w:rPr>
          <w:rFonts w:ascii="Arial Rounded MT Bold" w:hAnsi="Arial Rounded MT Bold" w:cs="Arial"/>
          <w:sz w:val="40"/>
          <w:szCs w:val="40"/>
          <w:u w:val="single"/>
        </w:rPr>
      </w:pPr>
      <w:r w:rsidRPr="00DF78DE">
        <w:rPr>
          <w:rFonts w:ascii="Arial Rounded MT Bold" w:hAnsi="Arial Rounded MT Bold" w:cs="Arial"/>
          <w:sz w:val="40"/>
          <w:szCs w:val="40"/>
          <w:u w:val="single"/>
        </w:rPr>
        <w:t>Department Of Computer Science and Application</w:t>
      </w:r>
      <w:r>
        <w:rPr>
          <w:rFonts w:ascii="Arial Rounded MT Bold" w:hAnsi="Arial Rounded MT Bold" w:cs="Arial"/>
          <w:sz w:val="40"/>
          <w:szCs w:val="40"/>
          <w:u w:val="single"/>
        </w:rPr>
        <w:t xml:space="preserve"> </w:t>
      </w:r>
      <w:r w:rsidRPr="00DF78DE">
        <w:rPr>
          <w:rFonts w:ascii="Arial Rounded MT Bold" w:hAnsi="Arial Rounded MT Bold" w:cs="Arial"/>
          <w:sz w:val="40"/>
          <w:szCs w:val="40"/>
          <w:u w:val="single"/>
        </w:rPr>
        <w:t>B.S.A College Of Engineering &amp; Technology,</w:t>
      </w:r>
      <w:r>
        <w:rPr>
          <w:rFonts w:ascii="Arial Rounded MT Bold" w:hAnsi="Arial Rounded MT Bold" w:cs="Arial"/>
          <w:sz w:val="40"/>
          <w:szCs w:val="40"/>
          <w:u w:val="single"/>
        </w:rPr>
        <w:t xml:space="preserve"> MTR</w:t>
      </w:r>
    </w:p>
    <w:p w:rsidR="00E454B2" w:rsidRPr="00675AB9" w:rsidRDefault="00E454B2" w:rsidP="00675AB9">
      <w:pPr>
        <w:suppressAutoHyphens w:val="0"/>
        <w:jc w:val="center"/>
        <w:rPr>
          <w:rFonts w:ascii="Algerian" w:hAnsi="Algerian" w:cs="Arial"/>
          <w:sz w:val="72"/>
          <w:szCs w:val="72"/>
          <w:u w:val="single"/>
        </w:rPr>
      </w:pPr>
      <w:r>
        <w:rPr>
          <w:rFonts w:ascii="Arial Rounded MT Bold" w:hAnsi="Arial Rounded MT Bold" w:cs="Arial"/>
          <w:sz w:val="40"/>
          <w:szCs w:val="40"/>
          <w:u w:val="single"/>
        </w:rPr>
        <w:br w:type="page"/>
      </w:r>
      <w:r w:rsidRPr="00675AB9">
        <w:rPr>
          <w:rFonts w:ascii="Algerian" w:hAnsi="Algerian"/>
          <w:sz w:val="72"/>
          <w:szCs w:val="72"/>
          <w:u w:val="single"/>
        </w:rPr>
        <w:lastRenderedPageBreak/>
        <w:t>PROBLEM STATEMENT</w:t>
      </w:r>
    </w:p>
    <w:p w:rsidR="00E454B2" w:rsidRPr="00675AB9" w:rsidRDefault="00675AB9" w:rsidP="00675AB9">
      <w:pPr>
        <w:pStyle w:val="ListParagraph"/>
        <w:numPr>
          <w:ilvl w:val="0"/>
          <w:numId w:val="13"/>
        </w:numPr>
        <w:suppressAutoHyphens w:val="0"/>
        <w:spacing w:after="160" w:line="259" w:lineRule="auto"/>
        <w:rPr>
          <w:rFonts w:asciiTheme="minorHAnsi" w:hAnsiTheme="minorHAnsi"/>
          <w:sz w:val="40"/>
          <w:szCs w:val="40"/>
        </w:rPr>
      </w:pPr>
      <w:r w:rsidRPr="00675AB9">
        <w:rPr>
          <w:rFonts w:asciiTheme="minorHAnsi" w:hAnsiTheme="minorHAnsi"/>
          <w:sz w:val="40"/>
          <w:szCs w:val="40"/>
        </w:rPr>
        <w:t xml:space="preserve">In the </w:t>
      </w:r>
      <w:r w:rsidRPr="00675AB9">
        <w:rPr>
          <w:rFonts w:asciiTheme="minorHAnsi" w:hAnsiTheme="minorHAnsi"/>
          <w:b/>
          <w:i/>
          <w:sz w:val="40"/>
          <w:szCs w:val="40"/>
          <w:u w:val="single"/>
        </w:rPr>
        <w:t>ONLINE BOOK STORE SYSTEM</w:t>
      </w:r>
      <w:r w:rsidR="00E454B2" w:rsidRPr="00675AB9">
        <w:rPr>
          <w:rFonts w:asciiTheme="minorHAnsi" w:hAnsiTheme="minorHAnsi"/>
          <w:sz w:val="40"/>
          <w:szCs w:val="40"/>
        </w:rPr>
        <w:t xml:space="preserve"> the problem is trying to forecast the opinion user will have on the dissimilar substance and be able to recommends the finest items to each other.</w:t>
      </w:r>
    </w:p>
    <w:p w:rsidR="00E454B2" w:rsidRPr="00675AB9" w:rsidRDefault="00E454B2" w:rsidP="00675AB9">
      <w:pPr>
        <w:pStyle w:val="ListParagraph"/>
        <w:numPr>
          <w:ilvl w:val="0"/>
          <w:numId w:val="13"/>
        </w:numPr>
        <w:suppressAutoHyphens w:val="0"/>
        <w:spacing w:after="160" w:line="259" w:lineRule="auto"/>
        <w:rPr>
          <w:rFonts w:asciiTheme="minorHAnsi" w:hAnsiTheme="minorHAnsi"/>
          <w:sz w:val="40"/>
          <w:szCs w:val="40"/>
        </w:rPr>
      </w:pPr>
      <w:r w:rsidRPr="00675AB9">
        <w:rPr>
          <w:rFonts w:asciiTheme="minorHAnsi" w:hAnsiTheme="minorHAnsi"/>
          <w:sz w:val="40"/>
          <w:szCs w:val="40"/>
        </w:rPr>
        <w:t xml:space="preserve">Other problems are data </w:t>
      </w:r>
      <w:proofErr w:type="spellStart"/>
      <w:r w:rsidRPr="00675AB9">
        <w:rPr>
          <w:rFonts w:asciiTheme="minorHAnsi" w:hAnsiTheme="minorHAnsi"/>
          <w:sz w:val="40"/>
          <w:szCs w:val="40"/>
        </w:rPr>
        <w:t>sparsity</w:t>
      </w:r>
      <w:proofErr w:type="spellEnd"/>
      <w:r w:rsidRPr="00675AB9">
        <w:rPr>
          <w:rFonts w:asciiTheme="minorHAnsi" w:hAnsiTheme="minorHAnsi"/>
          <w:sz w:val="40"/>
          <w:szCs w:val="40"/>
        </w:rPr>
        <w:t>, scalability, and grey sheep.</w:t>
      </w:r>
    </w:p>
    <w:p w:rsidR="00E454B2" w:rsidRPr="00675AB9" w:rsidRDefault="00E454B2" w:rsidP="00675AB9">
      <w:pPr>
        <w:pStyle w:val="ListParagraph"/>
        <w:numPr>
          <w:ilvl w:val="0"/>
          <w:numId w:val="13"/>
        </w:numPr>
        <w:suppressAutoHyphens w:val="0"/>
        <w:spacing w:after="160" w:line="259" w:lineRule="auto"/>
        <w:rPr>
          <w:rFonts w:asciiTheme="minorHAnsi" w:hAnsiTheme="minorHAnsi"/>
          <w:sz w:val="40"/>
          <w:szCs w:val="40"/>
        </w:rPr>
      </w:pPr>
      <w:r w:rsidRPr="00675AB9">
        <w:rPr>
          <w:rFonts w:asciiTheme="minorHAnsi" w:hAnsiTheme="minorHAnsi"/>
          <w:sz w:val="40"/>
          <w:szCs w:val="40"/>
        </w:rPr>
        <w:t xml:space="preserve">Data </w:t>
      </w:r>
      <w:proofErr w:type="spellStart"/>
      <w:r w:rsidRPr="00675AB9">
        <w:rPr>
          <w:rFonts w:asciiTheme="minorHAnsi" w:hAnsiTheme="minorHAnsi"/>
          <w:sz w:val="40"/>
          <w:szCs w:val="40"/>
        </w:rPr>
        <w:t>Sparsity</w:t>
      </w:r>
      <w:proofErr w:type="spellEnd"/>
      <w:r w:rsidRPr="00675AB9">
        <w:rPr>
          <w:rFonts w:asciiTheme="minorHAnsi" w:hAnsiTheme="minorHAnsi"/>
          <w:sz w:val="40"/>
          <w:szCs w:val="40"/>
        </w:rPr>
        <w:t xml:space="preserve"> means the data is widely spread; it has null values and missing values.</w:t>
      </w:r>
    </w:p>
    <w:p w:rsidR="00E454B2" w:rsidRPr="00675AB9" w:rsidRDefault="00E454B2" w:rsidP="00675AB9">
      <w:pPr>
        <w:pStyle w:val="ListParagraph"/>
        <w:numPr>
          <w:ilvl w:val="0"/>
          <w:numId w:val="13"/>
        </w:numPr>
        <w:suppressAutoHyphens w:val="0"/>
        <w:spacing w:after="160" w:line="259" w:lineRule="auto"/>
        <w:rPr>
          <w:rFonts w:asciiTheme="minorHAnsi" w:hAnsiTheme="minorHAnsi"/>
          <w:sz w:val="40"/>
          <w:szCs w:val="40"/>
        </w:rPr>
      </w:pPr>
      <w:r w:rsidRPr="00675AB9">
        <w:rPr>
          <w:rFonts w:asciiTheme="minorHAnsi" w:hAnsiTheme="minorHAnsi"/>
          <w:sz w:val="40"/>
          <w:szCs w:val="40"/>
        </w:rPr>
        <w:t>Scalability means the prediction is difficult in huge amount of rating items.</w:t>
      </w:r>
    </w:p>
    <w:p w:rsidR="00E454B2" w:rsidRPr="00675AB9" w:rsidRDefault="00E454B2" w:rsidP="00675AB9">
      <w:pPr>
        <w:pStyle w:val="ListParagraph"/>
        <w:numPr>
          <w:ilvl w:val="0"/>
          <w:numId w:val="13"/>
        </w:numPr>
        <w:suppressAutoHyphens w:val="0"/>
        <w:spacing w:after="160" w:line="259" w:lineRule="auto"/>
        <w:rPr>
          <w:rFonts w:asciiTheme="minorHAnsi" w:hAnsiTheme="minorHAnsi"/>
          <w:sz w:val="40"/>
          <w:szCs w:val="40"/>
        </w:rPr>
      </w:pPr>
      <w:r w:rsidRPr="00675AB9">
        <w:rPr>
          <w:rFonts w:asciiTheme="minorHAnsi" w:hAnsiTheme="minorHAnsi"/>
          <w:sz w:val="40"/>
          <w:szCs w:val="40"/>
        </w:rPr>
        <w:t>Grey sheep means the problem refers to the users with the unique preferences and tastes that make it difficult to develop accurate profiles.</w:t>
      </w:r>
    </w:p>
    <w:p w:rsidR="00675AB9" w:rsidRDefault="00675AB9" w:rsidP="004A6522">
      <w:pPr>
        <w:rPr>
          <w:rFonts w:ascii="Arial Rounded MT Bold" w:hAnsi="Arial Rounded MT Bold" w:cs="Arial"/>
          <w:sz w:val="40"/>
          <w:szCs w:val="40"/>
          <w:u w:val="single"/>
        </w:rPr>
      </w:pPr>
    </w:p>
    <w:p w:rsidR="00675AB9" w:rsidRDefault="00675AB9">
      <w:pPr>
        <w:suppressAutoHyphens w:val="0"/>
        <w:rPr>
          <w:rFonts w:ascii="Arial Rounded MT Bold" w:hAnsi="Arial Rounded MT Bold" w:cs="Arial"/>
          <w:sz w:val="40"/>
          <w:szCs w:val="40"/>
          <w:u w:val="single"/>
        </w:rPr>
      </w:pPr>
      <w:r>
        <w:rPr>
          <w:rFonts w:ascii="Arial Rounded MT Bold" w:hAnsi="Arial Rounded MT Bold" w:cs="Arial"/>
          <w:sz w:val="40"/>
          <w:szCs w:val="40"/>
          <w:u w:val="single"/>
        </w:rPr>
        <w:br w:type="page"/>
      </w:r>
    </w:p>
    <w:p w:rsidR="00675AB9" w:rsidRPr="00675AB9" w:rsidRDefault="00675AB9" w:rsidP="00675AB9">
      <w:pPr>
        <w:rPr>
          <w:rFonts w:ascii="Algerian" w:hAnsi="Algerian" w:cs="Arial"/>
          <w:sz w:val="72"/>
          <w:szCs w:val="72"/>
          <w:u w:val="single"/>
        </w:rPr>
      </w:pPr>
      <w:r w:rsidRPr="00675AB9">
        <w:rPr>
          <w:rFonts w:ascii="Algerian" w:hAnsi="Algerian" w:cs="Arial"/>
          <w:sz w:val="72"/>
          <w:szCs w:val="72"/>
          <w:u w:val="single"/>
        </w:rPr>
        <w:lastRenderedPageBreak/>
        <w:t>REFERENCES</w:t>
      </w:r>
      <w:r>
        <w:rPr>
          <w:rFonts w:ascii="Algerian" w:hAnsi="Algerian" w:cs="Arial"/>
          <w:sz w:val="72"/>
          <w:szCs w:val="72"/>
          <w:u w:val="single"/>
        </w:rPr>
        <w:t>:-</w:t>
      </w:r>
    </w:p>
    <w:p w:rsidR="00675AB9" w:rsidRDefault="00675AB9" w:rsidP="00675AB9">
      <w:pPr>
        <w:pStyle w:val="ListParagraph"/>
        <w:numPr>
          <w:ilvl w:val="0"/>
          <w:numId w:val="14"/>
        </w:numPr>
        <w:suppressAutoHyphens w:val="0"/>
        <w:spacing w:after="160" w:line="259" w:lineRule="auto"/>
        <w:rPr>
          <w:rFonts w:asciiTheme="minorHAnsi" w:hAnsiTheme="minorHAnsi" w:cs="Arial"/>
          <w:sz w:val="40"/>
          <w:szCs w:val="40"/>
        </w:rPr>
      </w:pPr>
      <w:proofErr w:type="spellStart"/>
      <w:r>
        <w:rPr>
          <w:rFonts w:asciiTheme="minorHAnsi" w:hAnsiTheme="minorHAnsi" w:cs="Arial"/>
          <w:sz w:val="40"/>
          <w:szCs w:val="40"/>
        </w:rPr>
        <w:t>GitHub</w:t>
      </w:r>
      <w:proofErr w:type="spellEnd"/>
    </w:p>
    <w:p w:rsidR="00675AB9" w:rsidRPr="00675AB9" w:rsidRDefault="00675AB9" w:rsidP="00675AB9">
      <w:pPr>
        <w:pStyle w:val="ListParagraph"/>
        <w:numPr>
          <w:ilvl w:val="0"/>
          <w:numId w:val="14"/>
        </w:numPr>
        <w:suppressAutoHyphens w:val="0"/>
        <w:spacing w:after="160" w:line="259" w:lineRule="auto"/>
        <w:rPr>
          <w:rFonts w:asciiTheme="minorHAnsi" w:hAnsiTheme="minorHAnsi" w:cs="Arial"/>
          <w:sz w:val="40"/>
          <w:szCs w:val="40"/>
        </w:rPr>
      </w:pPr>
      <w:r w:rsidRPr="00675AB9">
        <w:rPr>
          <w:rFonts w:asciiTheme="minorHAnsi" w:hAnsiTheme="minorHAnsi" w:cs="Arial"/>
          <w:sz w:val="40"/>
          <w:szCs w:val="40"/>
        </w:rPr>
        <w:t>W3Schools</w:t>
      </w:r>
    </w:p>
    <w:p w:rsidR="00675AB9" w:rsidRPr="00675AB9" w:rsidRDefault="00675AB9" w:rsidP="00675AB9">
      <w:pPr>
        <w:pStyle w:val="ListParagraph"/>
        <w:numPr>
          <w:ilvl w:val="0"/>
          <w:numId w:val="14"/>
        </w:numPr>
        <w:suppressAutoHyphens w:val="0"/>
        <w:spacing w:after="160" w:line="259" w:lineRule="auto"/>
        <w:rPr>
          <w:rFonts w:asciiTheme="minorHAnsi" w:hAnsiTheme="minorHAnsi" w:cs="Arial"/>
          <w:sz w:val="40"/>
          <w:szCs w:val="40"/>
        </w:rPr>
      </w:pPr>
      <w:r w:rsidRPr="00675AB9">
        <w:rPr>
          <w:rFonts w:asciiTheme="minorHAnsi" w:hAnsiTheme="minorHAnsi" w:cs="Arial"/>
          <w:sz w:val="40"/>
          <w:szCs w:val="40"/>
        </w:rPr>
        <w:t>Geeks for geeks</w:t>
      </w:r>
    </w:p>
    <w:p w:rsidR="00675AB9" w:rsidRPr="00675AB9" w:rsidRDefault="00675AB9" w:rsidP="00675AB9">
      <w:pPr>
        <w:pStyle w:val="ListParagraph"/>
        <w:numPr>
          <w:ilvl w:val="0"/>
          <w:numId w:val="14"/>
        </w:numPr>
        <w:suppressAutoHyphens w:val="0"/>
        <w:spacing w:after="160" w:line="259" w:lineRule="auto"/>
        <w:rPr>
          <w:rFonts w:ascii="Arial Rounded MT Bold" w:hAnsi="Arial Rounded MT Bold" w:cs="Arial"/>
          <w:sz w:val="40"/>
          <w:szCs w:val="40"/>
          <w:u w:val="single"/>
        </w:rPr>
      </w:pPr>
      <w:r w:rsidRPr="00675AB9">
        <w:rPr>
          <w:rFonts w:asciiTheme="minorHAnsi" w:hAnsiTheme="minorHAnsi" w:cs="Arial"/>
          <w:sz w:val="40"/>
          <w:szCs w:val="40"/>
        </w:rPr>
        <w:t>Wikipedia</w:t>
      </w:r>
    </w:p>
    <w:p w:rsidR="00675AB9" w:rsidRPr="00DF78DE" w:rsidRDefault="0029666A" w:rsidP="00675AB9">
      <w:pPr>
        <w:pStyle w:val="ListParagraph"/>
        <w:numPr>
          <w:ilvl w:val="0"/>
          <w:numId w:val="14"/>
        </w:numPr>
        <w:suppressAutoHyphens w:val="0"/>
        <w:spacing w:after="160" w:line="259" w:lineRule="auto"/>
        <w:rPr>
          <w:rFonts w:ascii="Arial Rounded MT Bold" w:hAnsi="Arial Rounded MT Bold" w:cs="Arial"/>
          <w:sz w:val="40"/>
          <w:szCs w:val="40"/>
          <w:u w:val="single"/>
        </w:rPr>
      </w:pPr>
      <w:proofErr w:type="spellStart"/>
      <w:r>
        <w:rPr>
          <w:rFonts w:asciiTheme="minorHAnsi" w:hAnsiTheme="minorHAnsi" w:cs="Arial"/>
          <w:sz w:val="40"/>
          <w:szCs w:val="40"/>
        </w:rPr>
        <w:t>Scribd</w:t>
      </w:r>
      <w:proofErr w:type="spellEnd"/>
    </w:p>
    <w:p w:rsidR="00A542E7" w:rsidRPr="004A6522" w:rsidRDefault="00A542E7" w:rsidP="004A6522">
      <w:pPr>
        <w:rPr>
          <w:rFonts w:ascii="Arial Rounded MT Bold" w:hAnsi="Arial Rounded MT Bold" w:cs="Arial"/>
          <w:sz w:val="40"/>
          <w:szCs w:val="40"/>
          <w:u w:val="single"/>
        </w:rPr>
      </w:pPr>
    </w:p>
    <w:sectPr w:rsidR="00A542E7" w:rsidRPr="004A6522" w:rsidSect="007771EF">
      <w:pgSz w:w="12240" w:h="15840"/>
      <w:pgMar w:top="1440" w:right="1080" w:bottom="1440" w:left="108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font511">
    <w:altName w:val="Times New Roman"/>
    <w:charset w:val="01"/>
    <w:family w:val="auto"/>
    <w:pitch w:val="variable"/>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AR DELANEY">
    <w:panose1 w:val="02000000000000000000"/>
    <w:charset w:val="00"/>
    <w:family w:val="auto"/>
    <w:pitch w:val="variable"/>
    <w:sig w:usb0="8000002F" w:usb1="0000000A" w:usb2="00000000" w:usb3="00000000" w:csb0="00000001" w:csb1="00000000"/>
  </w:font>
  <w:font w:name="Arial">
    <w:panose1 w:val="020B0604020202020204"/>
    <w:charset w:val="00"/>
    <w:family w:val="swiss"/>
    <w:pitch w:val="variable"/>
    <w:sig w:usb0="E0002AFF" w:usb1="C0007843"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name w:val="WWNum1"/>
    <w:lvl w:ilvl="0">
      <w:start w:val="1"/>
      <w:numFmt w:val="bullet"/>
      <w:lvlText w:val=""/>
      <w:lvlJc w:val="left"/>
      <w:pPr>
        <w:tabs>
          <w:tab w:val="num" w:pos="0"/>
        </w:tabs>
        <w:ind w:left="720" w:hanging="360"/>
      </w:pPr>
      <w:rPr>
        <w:rFonts w:ascii="Symbol" w:hAnsi="Symbol"/>
      </w:rPr>
    </w:lvl>
    <w:lvl w:ilvl="1">
      <w:start w:val="1"/>
      <w:numFmt w:val="decimal"/>
      <w:lvlText w:val="%2."/>
      <w:lvlJc w:val="left"/>
      <w:pPr>
        <w:tabs>
          <w:tab w:val="num" w:pos="0"/>
        </w:tabs>
        <w:ind w:left="1440" w:hanging="360"/>
      </w:pPr>
    </w:lvl>
    <w:lvl w:ilvl="2">
      <w:start w:val="1"/>
      <w:numFmt w:val="decimal"/>
      <w:lvlText w:val="%3."/>
      <w:lvlJc w:val="left"/>
      <w:pPr>
        <w:tabs>
          <w:tab w:val="num" w:pos="0"/>
        </w:tabs>
        <w:ind w:left="2160" w:hanging="360"/>
      </w:pPr>
    </w:lvl>
    <w:lvl w:ilvl="3">
      <w:start w:val="1"/>
      <w:numFmt w:val="decimal"/>
      <w:lvlText w:val="%4."/>
      <w:lvlJc w:val="left"/>
      <w:pPr>
        <w:tabs>
          <w:tab w:val="num" w:pos="0"/>
        </w:tabs>
        <w:ind w:left="2880" w:hanging="360"/>
      </w:pPr>
    </w:lvl>
    <w:lvl w:ilvl="4">
      <w:start w:val="1"/>
      <w:numFmt w:val="decimal"/>
      <w:lvlText w:val="%5."/>
      <w:lvlJc w:val="left"/>
      <w:pPr>
        <w:tabs>
          <w:tab w:val="num" w:pos="0"/>
        </w:tabs>
        <w:ind w:left="3600" w:hanging="360"/>
      </w:pPr>
    </w:lvl>
    <w:lvl w:ilvl="5">
      <w:start w:val="1"/>
      <w:numFmt w:val="decimal"/>
      <w:lvlText w:val="%6."/>
      <w:lvlJc w:val="left"/>
      <w:pPr>
        <w:tabs>
          <w:tab w:val="num" w:pos="0"/>
        </w:tabs>
        <w:ind w:left="4320" w:hanging="360"/>
      </w:pPr>
    </w:lvl>
    <w:lvl w:ilvl="6">
      <w:start w:val="1"/>
      <w:numFmt w:val="decimal"/>
      <w:lvlText w:val="%7."/>
      <w:lvlJc w:val="left"/>
      <w:pPr>
        <w:tabs>
          <w:tab w:val="num" w:pos="0"/>
        </w:tabs>
        <w:ind w:left="5040" w:hanging="360"/>
      </w:pPr>
    </w:lvl>
    <w:lvl w:ilvl="7">
      <w:start w:val="1"/>
      <w:numFmt w:val="decimal"/>
      <w:lvlText w:val="%8."/>
      <w:lvlJc w:val="left"/>
      <w:pPr>
        <w:tabs>
          <w:tab w:val="num" w:pos="0"/>
        </w:tabs>
        <w:ind w:left="5760" w:hanging="360"/>
      </w:pPr>
    </w:lvl>
    <w:lvl w:ilvl="8">
      <w:start w:val="1"/>
      <w:numFmt w:val="decimal"/>
      <w:lvlText w:val="%9."/>
      <w:lvlJc w:val="left"/>
      <w:pPr>
        <w:tabs>
          <w:tab w:val="num" w:pos="0"/>
        </w:tabs>
        <w:ind w:left="6480" w:hanging="360"/>
      </w:pPr>
    </w:lvl>
  </w:abstractNum>
  <w:abstractNum w:abstractNumId="1">
    <w:nsid w:val="00000002"/>
    <w:multiLevelType w:val="multilevel"/>
    <w:tmpl w:val="00000002"/>
    <w:name w:val="WWNum2"/>
    <w:lvl w:ilvl="0">
      <w:start w:val="1"/>
      <w:numFmt w:val="bullet"/>
      <w:lvlText w:val=""/>
      <w:lvlJc w:val="left"/>
      <w:pPr>
        <w:tabs>
          <w:tab w:val="num" w:pos="0"/>
        </w:tabs>
        <w:ind w:left="840" w:hanging="360"/>
      </w:pPr>
      <w:rPr>
        <w:rFonts w:ascii="Symbol" w:hAnsi="Symbol"/>
      </w:rPr>
    </w:lvl>
    <w:lvl w:ilvl="1">
      <w:start w:val="1"/>
      <w:numFmt w:val="decimal"/>
      <w:lvlText w:val="%2."/>
      <w:lvlJc w:val="left"/>
      <w:pPr>
        <w:tabs>
          <w:tab w:val="num" w:pos="0"/>
        </w:tabs>
        <w:ind w:left="1440" w:hanging="360"/>
      </w:pPr>
    </w:lvl>
    <w:lvl w:ilvl="2">
      <w:start w:val="1"/>
      <w:numFmt w:val="decimal"/>
      <w:lvlText w:val="%3."/>
      <w:lvlJc w:val="left"/>
      <w:pPr>
        <w:tabs>
          <w:tab w:val="num" w:pos="0"/>
        </w:tabs>
        <w:ind w:left="2160" w:hanging="360"/>
      </w:pPr>
    </w:lvl>
    <w:lvl w:ilvl="3">
      <w:start w:val="1"/>
      <w:numFmt w:val="decimal"/>
      <w:lvlText w:val="%4."/>
      <w:lvlJc w:val="left"/>
      <w:pPr>
        <w:tabs>
          <w:tab w:val="num" w:pos="0"/>
        </w:tabs>
        <w:ind w:left="2880" w:hanging="360"/>
      </w:pPr>
    </w:lvl>
    <w:lvl w:ilvl="4">
      <w:start w:val="1"/>
      <w:numFmt w:val="decimal"/>
      <w:lvlText w:val="%5."/>
      <w:lvlJc w:val="left"/>
      <w:pPr>
        <w:tabs>
          <w:tab w:val="num" w:pos="0"/>
        </w:tabs>
        <w:ind w:left="3600" w:hanging="360"/>
      </w:pPr>
    </w:lvl>
    <w:lvl w:ilvl="5">
      <w:start w:val="1"/>
      <w:numFmt w:val="decimal"/>
      <w:lvlText w:val="%6."/>
      <w:lvlJc w:val="left"/>
      <w:pPr>
        <w:tabs>
          <w:tab w:val="num" w:pos="0"/>
        </w:tabs>
        <w:ind w:left="4320" w:hanging="360"/>
      </w:pPr>
    </w:lvl>
    <w:lvl w:ilvl="6">
      <w:start w:val="1"/>
      <w:numFmt w:val="decimal"/>
      <w:lvlText w:val="%7."/>
      <w:lvlJc w:val="left"/>
      <w:pPr>
        <w:tabs>
          <w:tab w:val="num" w:pos="0"/>
        </w:tabs>
        <w:ind w:left="5040" w:hanging="360"/>
      </w:pPr>
    </w:lvl>
    <w:lvl w:ilvl="7">
      <w:start w:val="1"/>
      <w:numFmt w:val="decimal"/>
      <w:lvlText w:val="%8."/>
      <w:lvlJc w:val="left"/>
      <w:pPr>
        <w:tabs>
          <w:tab w:val="num" w:pos="0"/>
        </w:tabs>
        <w:ind w:left="5760" w:hanging="360"/>
      </w:pPr>
    </w:lvl>
    <w:lvl w:ilvl="8">
      <w:start w:val="1"/>
      <w:numFmt w:val="decimal"/>
      <w:lvlText w:val="%9."/>
      <w:lvlJc w:val="left"/>
      <w:pPr>
        <w:tabs>
          <w:tab w:val="num" w:pos="0"/>
        </w:tabs>
        <w:ind w:left="6480" w:hanging="360"/>
      </w:pPr>
    </w:lvl>
  </w:abstractNum>
  <w:abstractNum w:abstractNumId="2">
    <w:nsid w:val="00000003"/>
    <w:multiLevelType w:val="multilevel"/>
    <w:tmpl w:val="00000003"/>
    <w:name w:val="WWNum6"/>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3">
    <w:nsid w:val="11C01A78"/>
    <w:multiLevelType w:val="hybridMultilevel"/>
    <w:tmpl w:val="51C21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AD7715F"/>
    <w:multiLevelType w:val="hybridMultilevel"/>
    <w:tmpl w:val="3E384B9E"/>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20D25523"/>
    <w:multiLevelType w:val="hybridMultilevel"/>
    <w:tmpl w:val="EAF088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3A059F1"/>
    <w:multiLevelType w:val="hybridMultilevel"/>
    <w:tmpl w:val="64E07F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DD323AE"/>
    <w:multiLevelType w:val="hybridMultilevel"/>
    <w:tmpl w:val="13EEF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26928FD"/>
    <w:multiLevelType w:val="hybridMultilevel"/>
    <w:tmpl w:val="36BAF4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B6E1915"/>
    <w:multiLevelType w:val="hybridMultilevel"/>
    <w:tmpl w:val="C872720C"/>
    <w:lvl w:ilvl="0" w:tplc="04090001">
      <w:start w:val="1"/>
      <w:numFmt w:val="bullet"/>
      <w:lvlText w:val=""/>
      <w:lvlJc w:val="left"/>
      <w:pPr>
        <w:ind w:left="1515" w:hanging="360"/>
      </w:pPr>
      <w:rPr>
        <w:rFonts w:ascii="Symbol" w:hAnsi="Symbol" w:hint="default"/>
      </w:rPr>
    </w:lvl>
    <w:lvl w:ilvl="1" w:tplc="04090003" w:tentative="1">
      <w:start w:val="1"/>
      <w:numFmt w:val="bullet"/>
      <w:lvlText w:val="o"/>
      <w:lvlJc w:val="left"/>
      <w:pPr>
        <w:ind w:left="2235" w:hanging="360"/>
      </w:pPr>
      <w:rPr>
        <w:rFonts w:ascii="Courier New" w:hAnsi="Courier New" w:cs="Courier New" w:hint="default"/>
      </w:rPr>
    </w:lvl>
    <w:lvl w:ilvl="2" w:tplc="04090005" w:tentative="1">
      <w:start w:val="1"/>
      <w:numFmt w:val="bullet"/>
      <w:lvlText w:val=""/>
      <w:lvlJc w:val="left"/>
      <w:pPr>
        <w:ind w:left="2955" w:hanging="360"/>
      </w:pPr>
      <w:rPr>
        <w:rFonts w:ascii="Wingdings" w:hAnsi="Wingdings" w:hint="default"/>
      </w:rPr>
    </w:lvl>
    <w:lvl w:ilvl="3" w:tplc="04090001" w:tentative="1">
      <w:start w:val="1"/>
      <w:numFmt w:val="bullet"/>
      <w:lvlText w:val=""/>
      <w:lvlJc w:val="left"/>
      <w:pPr>
        <w:ind w:left="3675" w:hanging="360"/>
      </w:pPr>
      <w:rPr>
        <w:rFonts w:ascii="Symbol" w:hAnsi="Symbol" w:hint="default"/>
      </w:rPr>
    </w:lvl>
    <w:lvl w:ilvl="4" w:tplc="04090003" w:tentative="1">
      <w:start w:val="1"/>
      <w:numFmt w:val="bullet"/>
      <w:lvlText w:val="o"/>
      <w:lvlJc w:val="left"/>
      <w:pPr>
        <w:ind w:left="4395" w:hanging="360"/>
      </w:pPr>
      <w:rPr>
        <w:rFonts w:ascii="Courier New" w:hAnsi="Courier New" w:cs="Courier New" w:hint="default"/>
      </w:rPr>
    </w:lvl>
    <w:lvl w:ilvl="5" w:tplc="04090005" w:tentative="1">
      <w:start w:val="1"/>
      <w:numFmt w:val="bullet"/>
      <w:lvlText w:val=""/>
      <w:lvlJc w:val="left"/>
      <w:pPr>
        <w:ind w:left="5115" w:hanging="360"/>
      </w:pPr>
      <w:rPr>
        <w:rFonts w:ascii="Wingdings" w:hAnsi="Wingdings" w:hint="default"/>
      </w:rPr>
    </w:lvl>
    <w:lvl w:ilvl="6" w:tplc="04090001" w:tentative="1">
      <w:start w:val="1"/>
      <w:numFmt w:val="bullet"/>
      <w:lvlText w:val=""/>
      <w:lvlJc w:val="left"/>
      <w:pPr>
        <w:ind w:left="5835" w:hanging="360"/>
      </w:pPr>
      <w:rPr>
        <w:rFonts w:ascii="Symbol" w:hAnsi="Symbol" w:hint="default"/>
      </w:rPr>
    </w:lvl>
    <w:lvl w:ilvl="7" w:tplc="04090003" w:tentative="1">
      <w:start w:val="1"/>
      <w:numFmt w:val="bullet"/>
      <w:lvlText w:val="o"/>
      <w:lvlJc w:val="left"/>
      <w:pPr>
        <w:ind w:left="6555" w:hanging="360"/>
      </w:pPr>
      <w:rPr>
        <w:rFonts w:ascii="Courier New" w:hAnsi="Courier New" w:cs="Courier New" w:hint="default"/>
      </w:rPr>
    </w:lvl>
    <w:lvl w:ilvl="8" w:tplc="04090005" w:tentative="1">
      <w:start w:val="1"/>
      <w:numFmt w:val="bullet"/>
      <w:lvlText w:val=""/>
      <w:lvlJc w:val="left"/>
      <w:pPr>
        <w:ind w:left="7275" w:hanging="360"/>
      </w:pPr>
      <w:rPr>
        <w:rFonts w:ascii="Wingdings" w:hAnsi="Wingdings" w:hint="default"/>
      </w:rPr>
    </w:lvl>
  </w:abstractNum>
  <w:abstractNum w:abstractNumId="10">
    <w:nsid w:val="3D90009A"/>
    <w:multiLevelType w:val="hybridMultilevel"/>
    <w:tmpl w:val="794E16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DB50B77"/>
    <w:multiLevelType w:val="hybridMultilevel"/>
    <w:tmpl w:val="FC561B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2A56BAC"/>
    <w:multiLevelType w:val="hybridMultilevel"/>
    <w:tmpl w:val="D04449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49D36F13"/>
    <w:multiLevelType w:val="hybridMultilevel"/>
    <w:tmpl w:val="D570D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B400F26"/>
    <w:multiLevelType w:val="hybridMultilevel"/>
    <w:tmpl w:val="C41E62C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5A6112C0"/>
    <w:multiLevelType w:val="hybridMultilevel"/>
    <w:tmpl w:val="F56CDE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E442ACA"/>
    <w:multiLevelType w:val="hybridMultilevel"/>
    <w:tmpl w:val="68F2A54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F4C3706"/>
    <w:multiLevelType w:val="hybridMultilevel"/>
    <w:tmpl w:val="49AA886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64CF200F"/>
    <w:multiLevelType w:val="hybridMultilevel"/>
    <w:tmpl w:val="4836D20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7B97D79"/>
    <w:multiLevelType w:val="hybridMultilevel"/>
    <w:tmpl w:val="56045E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0"/>
  </w:num>
  <w:num w:numId="4">
    <w:abstractNumId w:val="1"/>
  </w:num>
  <w:num w:numId="5">
    <w:abstractNumId w:val="9"/>
  </w:num>
  <w:num w:numId="6">
    <w:abstractNumId w:val="13"/>
  </w:num>
  <w:num w:numId="7">
    <w:abstractNumId w:val="10"/>
  </w:num>
  <w:num w:numId="8">
    <w:abstractNumId w:val="5"/>
  </w:num>
  <w:num w:numId="9">
    <w:abstractNumId w:val="6"/>
  </w:num>
  <w:num w:numId="10">
    <w:abstractNumId w:val="8"/>
  </w:num>
  <w:num w:numId="11">
    <w:abstractNumId w:val="11"/>
  </w:num>
  <w:num w:numId="12">
    <w:abstractNumId w:val="15"/>
  </w:num>
  <w:num w:numId="13">
    <w:abstractNumId w:val="3"/>
  </w:num>
  <w:num w:numId="14">
    <w:abstractNumId w:val="19"/>
  </w:num>
  <w:num w:numId="15">
    <w:abstractNumId w:val="12"/>
  </w:num>
  <w:num w:numId="16">
    <w:abstractNumId w:val="14"/>
  </w:num>
  <w:num w:numId="17">
    <w:abstractNumId w:val="4"/>
  </w:num>
  <w:num w:numId="18">
    <w:abstractNumId w:val="17"/>
  </w:num>
  <w:num w:numId="19">
    <w:abstractNumId w:val="16"/>
  </w:num>
  <w:num w:numId="20">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drawingGridHorizontalSpacing w:val="110"/>
  <w:displayHorizontalDrawingGridEvery w:val="2"/>
  <w:characterSpacingControl w:val="doNotCompress"/>
  <w:compat/>
  <w:rsids>
    <w:rsidRoot w:val="007771EF"/>
    <w:rsid w:val="000645E7"/>
    <w:rsid w:val="002706EB"/>
    <w:rsid w:val="0029666A"/>
    <w:rsid w:val="00327EA1"/>
    <w:rsid w:val="00410338"/>
    <w:rsid w:val="004A6522"/>
    <w:rsid w:val="00500FDF"/>
    <w:rsid w:val="0056051C"/>
    <w:rsid w:val="00601355"/>
    <w:rsid w:val="00675AB9"/>
    <w:rsid w:val="007771EF"/>
    <w:rsid w:val="00A542E7"/>
    <w:rsid w:val="00BE0281"/>
    <w:rsid w:val="00BE1DD9"/>
    <w:rsid w:val="00DB699F"/>
    <w:rsid w:val="00E438B0"/>
    <w:rsid w:val="00E454B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71EF"/>
    <w:pPr>
      <w:suppressAutoHyphens/>
    </w:pPr>
    <w:rPr>
      <w:rFonts w:ascii="Calibri" w:eastAsia="Calibri" w:hAnsi="Calibri" w:cs="font511"/>
      <w:kern w:val="1"/>
    </w:rPr>
  </w:style>
  <w:style w:type="paragraph" w:styleId="Heading1">
    <w:name w:val="heading 1"/>
    <w:basedOn w:val="Normal"/>
    <w:next w:val="Normal"/>
    <w:link w:val="Heading1Char"/>
    <w:uiPriority w:val="9"/>
    <w:qFormat/>
    <w:rsid w:val="004A6522"/>
    <w:pPr>
      <w:keepNext/>
      <w:keepLines/>
      <w:suppressAutoHyphens w:val="0"/>
      <w:spacing w:before="240" w:after="0" w:line="259" w:lineRule="auto"/>
      <w:outlineLvl w:val="0"/>
    </w:pPr>
    <w:rPr>
      <w:rFonts w:asciiTheme="majorHAnsi" w:eastAsiaTheme="majorEastAsia" w:hAnsiTheme="majorHAnsi" w:cstheme="majorBidi"/>
      <w:color w:val="365F91" w:themeColor="accent1" w:themeShade="BF"/>
      <w:kern w:val="0"/>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0FDF"/>
    <w:pPr>
      <w:ind w:left="720"/>
      <w:contextualSpacing/>
    </w:pPr>
  </w:style>
  <w:style w:type="paragraph" w:styleId="BalloonText">
    <w:name w:val="Balloon Text"/>
    <w:basedOn w:val="Normal"/>
    <w:link w:val="BalloonTextChar"/>
    <w:uiPriority w:val="99"/>
    <w:semiHidden/>
    <w:unhideWhenUsed/>
    <w:rsid w:val="00BE02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0281"/>
    <w:rPr>
      <w:rFonts w:ascii="Tahoma" w:eastAsia="Calibri" w:hAnsi="Tahoma" w:cs="Tahoma"/>
      <w:kern w:val="1"/>
      <w:sz w:val="16"/>
      <w:szCs w:val="16"/>
    </w:rPr>
  </w:style>
  <w:style w:type="character" w:customStyle="1" w:styleId="Heading1Char">
    <w:name w:val="Heading 1 Char"/>
    <w:basedOn w:val="DefaultParagraphFont"/>
    <w:link w:val="Heading1"/>
    <w:uiPriority w:val="9"/>
    <w:rsid w:val="004A6522"/>
    <w:rPr>
      <w:rFonts w:asciiTheme="majorHAnsi" w:eastAsiaTheme="majorEastAsia" w:hAnsiTheme="majorHAnsi" w:cstheme="majorBidi"/>
      <w:color w:val="365F91" w:themeColor="accent1" w:themeShade="BF"/>
      <w:sz w:val="32"/>
      <w:szCs w:val="32"/>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F299C9-4B84-4108-81A9-0B8CA6EB30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6</Pages>
  <Words>373</Words>
  <Characters>2128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pankaj</dc:creator>
  <cp:lastModifiedBy>pankaj</cp:lastModifiedBy>
  <cp:revision>8</cp:revision>
  <dcterms:created xsi:type="dcterms:W3CDTF">2022-10-14T00:26:00Z</dcterms:created>
  <dcterms:modified xsi:type="dcterms:W3CDTF">2022-10-15T07:22:00Z</dcterms:modified>
</cp:coreProperties>
</file>